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417" w:rsidRDefault="00054417" w:rsidP="00054417">
      <w:pPr>
        <w:pStyle w:val="Ttulo2"/>
        <w:rPr>
          <w:lang w:val="es-MX"/>
        </w:rPr>
      </w:pPr>
      <w:bookmarkStart w:id="0" w:name="_GoBack"/>
      <w:bookmarkEnd w:id="0"/>
      <w:r w:rsidRPr="00927138">
        <w:rPr>
          <w:lang w:val="es-MX"/>
        </w:rPr>
        <w:t xml:space="preserve">Integración por sustitución, completando el diferencial. </w:t>
      </w:r>
    </w:p>
    <w:p w:rsidR="00054417" w:rsidRDefault="00054417" w:rsidP="00054417">
      <w:pPr>
        <w:rPr>
          <w:lang w:val="es-MX"/>
        </w:rPr>
      </w:pPr>
      <w:r w:rsidRPr="00A43ADB">
        <w:rPr>
          <w:lang w:val="es-MX"/>
        </w:rPr>
        <w:t>Evalúe cada una de las sigu</w:t>
      </w:r>
      <w:r>
        <w:rPr>
          <w:lang w:val="es-MX"/>
        </w:rPr>
        <w:t xml:space="preserve">ientes integrales efectuando la </w:t>
      </w:r>
      <w:r w:rsidRPr="00A43ADB">
        <w:rPr>
          <w:lang w:val="es-MX"/>
        </w:rPr>
        <w:t>sustitución dada.</w:t>
      </w:r>
    </w:p>
    <w:p w:rsidR="00054417" w:rsidRDefault="00054417" w:rsidP="00054417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D16E718" wp14:editId="42AC2A4F">
            <wp:extent cx="5472752" cy="16236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8" b="6657"/>
                    <a:stretch/>
                  </pic:blipFill>
                  <pic:spPr bwMode="auto">
                    <a:xfrm>
                      <a:off x="0" y="0"/>
                      <a:ext cx="5474060" cy="162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417" w:rsidRDefault="00054417" w:rsidP="00054417">
      <w:pPr>
        <w:rPr>
          <w:lang w:val="es-MX"/>
        </w:rPr>
      </w:pPr>
      <w:r w:rsidRPr="00A43ADB">
        <w:rPr>
          <w:lang w:val="es-MX"/>
        </w:rPr>
        <w:t>Evalúe cada una de las siguientes integrales indefinidas</w:t>
      </w:r>
    </w:p>
    <w:p w:rsidR="00054417" w:rsidRDefault="00054417" w:rsidP="00054417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1DFE114" wp14:editId="64CAA7F0">
            <wp:extent cx="5936615" cy="2715895"/>
            <wp:effectExtent l="0" t="0" r="698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17" w:rsidRDefault="00054417" w:rsidP="00054417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D997CB3" wp14:editId="1451C90E">
            <wp:extent cx="5943600" cy="23063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17" w:rsidRDefault="00054417" w:rsidP="00054417">
      <w:pPr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09AD263" wp14:editId="6E85F18F">
            <wp:extent cx="5970905" cy="16173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17" w:rsidRDefault="00054417" w:rsidP="00054417">
      <w:pPr>
        <w:rPr>
          <w:lang w:val="es-MX"/>
        </w:rPr>
      </w:pPr>
      <w:r>
        <w:rPr>
          <w:lang w:val="es-MX"/>
        </w:rPr>
        <w:t>Respuestas a algunos ejercicios impares:</w:t>
      </w:r>
    </w:p>
    <w:p w:rsidR="00054417" w:rsidRDefault="00054417" w:rsidP="00054417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390F3BC" wp14:editId="0AE345A6">
            <wp:extent cx="5936615" cy="1446530"/>
            <wp:effectExtent l="0" t="0" r="6985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9AB" w:rsidRPr="00054417" w:rsidRDefault="00D529AB" w:rsidP="00054417"/>
    <w:sectPr w:rsidR="00D529AB" w:rsidRPr="0005441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AD9" w:rsidRDefault="00F25AD9">
      <w:pPr>
        <w:spacing w:after="0" w:line="240" w:lineRule="auto"/>
      </w:pPr>
      <w:r>
        <w:separator/>
      </w:r>
    </w:p>
  </w:endnote>
  <w:endnote w:type="continuationSeparator" w:id="0">
    <w:p w:rsidR="00F25AD9" w:rsidRDefault="00F25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AD9" w:rsidRDefault="00F25AD9">
      <w:pPr>
        <w:spacing w:after="0" w:line="240" w:lineRule="auto"/>
      </w:pPr>
      <w:r>
        <w:separator/>
      </w:r>
    </w:p>
  </w:footnote>
  <w:footnote w:type="continuationSeparator" w:id="0">
    <w:p w:rsidR="00F25AD9" w:rsidRDefault="00F25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678CD"/>
    <w:multiLevelType w:val="multilevel"/>
    <w:tmpl w:val="939676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17"/>
    <w:rsid w:val="00054417"/>
    <w:rsid w:val="00C565CB"/>
    <w:rsid w:val="00D529AB"/>
    <w:rsid w:val="00F2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EB5A30-CA19-4E0B-9D6D-0C07C89A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417"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46CA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C23AA4-F983-4E95-BEE3-2CD29A09D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1</TotalTime>
  <Pages>2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S46CA</dc:creator>
  <cp:keywords/>
  <cp:lastModifiedBy>S46CA</cp:lastModifiedBy>
  <cp:revision>1</cp:revision>
  <dcterms:created xsi:type="dcterms:W3CDTF">2016-02-16T23:50:00Z</dcterms:created>
  <dcterms:modified xsi:type="dcterms:W3CDTF">2016-02-16T23:51:00Z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